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78D27" w14:textId="77777777" w:rsidR="00C97D23" w:rsidRDefault="00C97D23">
      <w:pPr>
        <w:rPr>
          <w:lang w:val="en-US"/>
        </w:rPr>
      </w:pPr>
    </w:p>
    <w:p w14:paraId="40478F3F" w14:textId="08DE9787" w:rsidR="00C97D23" w:rsidRDefault="00C97D2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</w:t>
      </w:r>
      <w:r>
        <w:rPr>
          <w:sz w:val="36"/>
          <w:szCs w:val="36"/>
          <w:lang w:val="en-US"/>
        </w:rPr>
        <w:tab/>
        <w:t>-</w:t>
      </w:r>
      <w:r>
        <w:rPr>
          <w:sz w:val="36"/>
          <w:szCs w:val="36"/>
          <w:lang w:val="en-US"/>
        </w:rPr>
        <w:tab/>
        <w:t>THRIAMBAK S</w:t>
      </w:r>
    </w:p>
    <w:p w14:paraId="504E721B" w14:textId="6E315C8D" w:rsidR="00C97D23" w:rsidRDefault="00C97D2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GENDER</w:t>
      </w:r>
      <w:r>
        <w:rPr>
          <w:sz w:val="36"/>
          <w:szCs w:val="36"/>
          <w:lang w:val="en-US"/>
        </w:rPr>
        <w:tab/>
        <w:t>-</w:t>
      </w:r>
      <w:r>
        <w:rPr>
          <w:sz w:val="36"/>
          <w:szCs w:val="36"/>
          <w:lang w:val="en-US"/>
        </w:rPr>
        <w:tab/>
        <w:t>MALE</w:t>
      </w:r>
    </w:p>
    <w:p w14:paraId="21D9D78D" w14:textId="1F8CBE59" w:rsidR="00C97D23" w:rsidRDefault="00C97D2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EMAIL</w:t>
      </w:r>
      <w:r>
        <w:rPr>
          <w:sz w:val="36"/>
          <w:szCs w:val="36"/>
          <w:lang w:val="en-US"/>
        </w:rPr>
        <w:tab/>
        <w:t>-</w:t>
      </w:r>
      <w:r>
        <w:rPr>
          <w:sz w:val="36"/>
          <w:szCs w:val="36"/>
          <w:lang w:val="en-US"/>
        </w:rPr>
        <w:tab/>
      </w:r>
      <w:hyperlink r:id="rId6" w:history="1">
        <w:r w:rsidRPr="0068518F">
          <w:rPr>
            <w:rStyle w:val="Hyperlink"/>
            <w:sz w:val="36"/>
            <w:szCs w:val="36"/>
            <w:lang w:val="en-US"/>
          </w:rPr>
          <w:t>sthriambak@gmail.com</w:t>
        </w:r>
      </w:hyperlink>
    </w:p>
    <w:p w14:paraId="46057A9A" w14:textId="1CF90A6E" w:rsidR="00C97D23" w:rsidRDefault="00C97D2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PHONE NUMBER</w:t>
      </w:r>
      <w:r>
        <w:rPr>
          <w:sz w:val="36"/>
          <w:szCs w:val="36"/>
          <w:lang w:val="en-US"/>
        </w:rPr>
        <w:tab/>
        <w:t>-</w:t>
      </w:r>
      <w:r>
        <w:rPr>
          <w:sz w:val="36"/>
          <w:szCs w:val="36"/>
          <w:lang w:val="en-US"/>
        </w:rPr>
        <w:tab/>
        <w:t>7736241132</w:t>
      </w:r>
    </w:p>
    <w:p w14:paraId="13266BCB" w14:textId="06DC745B" w:rsidR="00F53248" w:rsidRDefault="00F5324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CGPA</w:t>
      </w:r>
      <w:r>
        <w:rPr>
          <w:sz w:val="36"/>
          <w:szCs w:val="36"/>
          <w:lang w:val="en-US"/>
        </w:rPr>
        <w:tab/>
        <w:t>-</w:t>
      </w:r>
      <w:r>
        <w:rPr>
          <w:sz w:val="36"/>
          <w:szCs w:val="36"/>
          <w:lang w:val="en-US"/>
        </w:rPr>
        <w:tab/>
        <w:t>8.41</w:t>
      </w:r>
    </w:p>
    <w:p w14:paraId="5D0C76CE" w14:textId="657E8CA7" w:rsidR="00C97D23" w:rsidRDefault="00C97D2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EDUCATION –</w:t>
      </w:r>
    </w:p>
    <w:p w14:paraId="16DA176D" w14:textId="47B86A7E" w:rsidR="00C97D23" w:rsidRDefault="00C97D23">
      <w:pPr>
        <w:rPr>
          <w:sz w:val="34"/>
          <w:szCs w:val="34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4"/>
          <w:szCs w:val="34"/>
          <w:lang w:val="en-US"/>
        </w:rPr>
        <w:t>MAR BASELIOS COLLEGE OF ENGINEERING AND TECHNOLOGY</w:t>
      </w:r>
      <w:r>
        <w:rPr>
          <w:sz w:val="34"/>
          <w:szCs w:val="34"/>
          <w:lang w:val="en-US"/>
        </w:rPr>
        <w:tab/>
      </w:r>
      <w:r>
        <w:rPr>
          <w:sz w:val="34"/>
          <w:szCs w:val="34"/>
          <w:lang w:val="en-US"/>
        </w:rPr>
        <w:tab/>
        <w:t>-</w:t>
      </w:r>
      <w:r>
        <w:rPr>
          <w:sz w:val="34"/>
          <w:szCs w:val="34"/>
          <w:lang w:val="en-US"/>
        </w:rPr>
        <w:tab/>
        <w:t>3</w:t>
      </w:r>
      <w:r w:rsidRPr="00C97D23">
        <w:rPr>
          <w:sz w:val="34"/>
          <w:szCs w:val="34"/>
          <w:vertAlign w:val="superscript"/>
          <w:lang w:val="en-US"/>
        </w:rPr>
        <w:t>rd</w:t>
      </w:r>
      <w:r>
        <w:rPr>
          <w:sz w:val="34"/>
          <w:szCs w:val="34"/>
          <w:lang w:val="en-US"/>
        </w:rPr>
        <w:t xml:space="preserve"> YEAR</w:t>
      </w:r>
    </w:p>
    <w:p w14:paraId="3894118A" w14:textId="77777777" w:rsidR="00F53248" w:rsidRDefault="00C97D23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ab/>
      </w:r>
      <w:r w:rsidR="00F53248">
        <w:rPr>
          <w:sz w:val="34"/>
          <w:szCs w:val="34"/>
          <w:lang w:val="en-US"/>
        </w:rPr>
        <w:t>BTECH IN COMPUTER SCIENCE AND ENGINEERING -</w:t>
      </w:r>
      <w:r w:rsidR="00F53248">
        <w:rPr>
          <w:sz w:val="34"/>
          <w:szCs w:val="34"/>
          <w:lang w:val="en-US"/>
        </w:rPr>
        <w:tab/>
        <w:t>2026</w:t>
      </w:r>
    </w:p>
    <w:p w14:paraId="5DDA857B" w14:textId="77777777" w:rsidR="00F53248" w:rsidRDefault="00F53248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ab/>
        <w:t>RELEVANT COURSES</w:t>
      </w:r>
      <w:r>
        <w:rPr>
          <w:sz w:val="34"/>
          <w:szCs w:val="34"/>
          <w:lang w:val="en-US"/>
        </w:rPr>
        <w:tab/>
        <w:t>-</w:t>
      </w:r>
      <w:r>
        <w:rPr>
          <w:sz w:val="34"/>
          <w:szCs w:val="34"/>
          <w:lang w:val="en-US"/>
        </w:rPr>
        <w:tab/>
        <w:t>Data Structures, Object Oriented Programming using java, Python programing, C programming</w:t>
      </w:r>
    </w:p>
    <w:p w14:paraId="26D4A1C5" w14:textId="56A47EE8" w:rsidR="00F53248" w:rsidRDefault="00F5324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PRIOR EXPERIENCE –</w:t>
      </w:r>
    </w:p>
    <w:p w14:paraId="37ED7C89" w14:textId="61D26E06" w:rsidR="00C97D23" w:rsidRDefault="00F53248">
      <w:pPr>
        <w:rPr>
          <w:sz w:val="34"/>
          <w:szCs w:val="34"/>
          <w:lang w:val="en-US"/>
        </w:rPr>
      </w:pPr>
      <w:r>
        <w:rPr>
          <w:sz w:val="36"/>
          <w:szCs w:val="36"/>
          <w:lang w:val="en-US"/>
        </w:rPr>
        <w:tab/>
      </w:r>
      <w:r w:rsidRPr="00F53248">
        <w:rPr>
          <w:sz w:val="34"/>
          <w:szCs w:val="34"/>
          <w:lang w:val="en-US"/>
        </w:rPr>
        <w:t xml:space="preserve">Flutter app development (Intern) at ICT academy of </w:t>
      </w:r>
      <w:proofErr w:type="spellStart"/>
      <w:proofErr w:type="gramStart"/>
      <w:r w:rsidRPr="00F53248">
        <w:rPr>
          <w:sz w:val="34"/>
          <w:szCs w:val="34"/>
          <w:lang w:val="en-US"/>
        </w:rPr>
        <w:t>kerala</w:t>
      </w:r>
      <w:proofErr w:type="spellEnd"/>
      <w:r w:rsidRPr="00F53248">
        <w:rPr>
          <w:sz w:val="34"/>
          <w:szCs w:val="34"/>
          <w:lang w:val="en-US"/>
        </w:rPr>
        <w:t xml:space="preserve"> .</w:t>
      </w:r>
      <w:proofErr w:type="gramEnd"/>
    </w:p>
    <w:p w14:paraId="25D78005" w14:textId="44596E85" w:rsidR="00F53248" w:rsidRDefault="00F53248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PROJECTS –</w:t>
      </w:r>
    </w:p>
    <w:p w14:paraId="093127D8" w14:textId="4AE26816" w:rsidR="00F53248" w:rsidRDefault="00F53248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ab/>
        <w:t>Flutter app development project, Micro project in Java</w:t>
      </w:r>
      <w:r w:rsidR="00EE6C8A">
        <w:rPr>
          <w:sz w:val="34"/>
          <w:szCs w:val="34"/>
          <w:lang w:val="en-US"/>
        </w:rPr>
        <w:t xml:space="preserve">, Python Project under </w:t>
      </w:r>
      <w:r w:rsidR="00102E2A">
        <w:rPr>
          <w:sz w:val="34"/>
          <w:szCs w:val="34"/>
          <w:lang w:val="en-US"/>
        </w:rPr>
        <w:t>guidance of UST global</w:t>
      </w:r>
      <w:r>
        <w:rPr>
          <w:sz w:val="34"/>
          <w:szCs w:val="34"/>
          <w:lang w:val="en-US"/>
        </w:rPr>
        <w:t>.</w:t>
      </w:r>
    </w:p>
    <w:p w14:paraId="782CFC18" w14:textId="21B5E312" w:rsidR="00F53248" w:rsidRDefault="00F5324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TECHNICAL SKILLS –</w:t>
      </w:r>
    </w:p>
    <w:p w14:paraId="5A8C9C16" w14:textId="46CF31D1" w:rsidR="00F53248" w:rsidRDefault="00F5324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Languages – Python, C, Java</w:t>
      </w:r>
      <w:r w:rsidR="00102E2A">
        <w:rPr>
          <w:sz w:val="36"/>
          <w:szCs w:val="36"/>
          <w:lang w:val="en-US"/>
        </w:rPr>
        <w:t>,Dart</w:t>
      </w:r>
    </w:p>
    <w:p w14:paraId="79C01617" w14:textId="77777777" w:rsidR="00F53248" w:rsidRPr="00F53248" w:rsidRDefault="00F53248">
      <w:pPr>
        <w:rPr>
          <w:sz w:val="36"/>
          <w:szCs w:val="36"/>
          <w:lang w:val="en-US"/>
        </w:rPr>
      </w:pPr>
    </w:p>
    <w:p w14:paraId="2D53DC1D" w14:textId="77777777" w:rsidR="00F53248" w:rsidRDefault="00F53248">
      <w:pPr>
        <w:rPr>
          <w:sz w:val="34"/>
          <w:szCs w:val="34"/>
          <w:lang w:val="en-US"/>
        </w:rPr>
      </w:pPr>
    </w:p>
    <w:p w14:paraId="36104417" w14:textId="291100DF" w:rsidR="00F53248" w:rsidRDefault="00F53248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ab/>
      </w:r>
    </w:p>
    <w:p w14:paraId="79B36ACA" w14:textId="77777777" w:rsidR="00F53248" w:rsidRDefault="00F53248">
      <w:pPr>
        <w:rPr>
          <w:sz w:val="34"/>
          <w:szCs w:val="34"/>
          <w:lang w:val="en-US"/>
        </w:rPr>
      </w:pPr>
    </w:p>
    <w:p w14:paraId="3FE55D38" w14:textId="77777777" w:rsidR="00F53248" w:rsidRPr="00F53248" w:rsidRDefault="00F53248">
      <w:pPr>
        <w:rPr>
          <w:sz w:val="36"/>
          <w:szCs w:val="36"/>
          <w:lang w:val="en-US"/>
        </w:rPr>
      </w:pPr>
    </w:p>
    <w:p w14:paraId="0E2EA010" w14:textId="5757019A" w:rsidR="00F53248" w:rsidRDefault="00F53248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ab/>
      </w:r>
    </w:p>
    <w:p w14:paraId="328C8F6F" w14:textId="55677143" w:rsidR="00F53248" w:rsidRPr="00F53248" w:rsidRDefault="00F53248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ab/>
      </w:r>
    </w:p>
    <w:p w14:paraId="3742353C" w14:textId="5005291C" w:rsidR="00F53248" w:rsidRPr="00C97D23" w:rsidRDefault="00F53248">
      <w:pPr>
        <w:rPr>
          <w:sz w:val="34"/>
          <w:szCs w:val="34"/>
          <w:lang w:val="en-US"/>
        </w:rPr>
      </w:pPr>
    </w:p>
    <w:p w14:paraId="1C6A19BA" w14:textId="2D69A5CD" w:rsidR="00C97D23" w:rsidRPr="00C97D23" w:rsidRDefault="00C97D2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sectPr w:rsidR="00C97D23" w:rsidRPr="00C97D2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F1F064" w14:textId="77777777" w:rsidR="00C97D23" w:rsidRDefault="00C97D23" w:rsidP="00C97D23">
      <w:pPr>
        <w:spacing w:after="0" w:line="240" w:lineRule="auto"/>
      </w:pPr>
      <w:r>
        <w:separator/>
      </w:r>
    </w:p>
  </w:endnote>
  <w:endnote w:type="continuationSeparator" w:id="0">
    <w:p w14:paraId="748DCDFF" w14:textId="77777777" w:rsidR="00C97D23" w:rsidRDefault="00C97D23" w:rsidP="00C97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874459" w14:textId="77777777" w:rsidR="00C97D23" w:rsidRDefault="00C97D23" w:rsidP="00C97D23">
      <w:pPr>
        <w:spacing w:after="0" w:line="240" w:lineRule="auto"/>
      </w:pPr>
      <w:r>
        <w:separator/>
      </w:r>
    </w:p>
  </w:footnote>
  <w:footnote w:type="continuationSeparator" w:id="0">
    <w:p w14:paraId="5AE28541" w14:textId="77777777" w:rsidR="00C97D23" w:rsidRDefault="00C97D23" w:rsidP="00C97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7E5C6" w14:textId="1A943C53" w:rsidR="00C97D23" w:rsidRPr="00C97D23" w:rsidRDefault="00C97D23" w:rsidP="00C97D23">
    <w:pPr>
      <w:pStyle w:val="Header"/>
      <w:jc w:val="center"/>
      <w:rPr>
        <w:sz w:val="48"/>
        <w:szCs w:val="48"/>
        <w:lang w:val="en-US"/>
      </w:rPr>
    </w:pPr>
    <w:r w:rsidRPr="00C97D23">
      <w:rPr>
        <w:sz w:val="48"/>
        <w:szCs w:val="48"/>
        <w:lang w:val="en-US"/>
      </w:rPr>
      <w:t>RESUME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23"/>
    <w:rsid w:val="00102E2A"/>
    <w:rsid w:val="00A821FC"/>
    <w:rsid w:val="00C97D23"/>
    <w:rsid w:val="00EE6C8A"/>
    <w:rsid w:val="00F5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0CB7"/>
  <w15:chartTrackingRefBased/>
  <w15:docId w15:val="{F89455E4-5FF6-4942-9A77-7687A628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D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D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D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D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D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D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D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D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D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D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D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D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D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D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D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D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D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D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D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D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D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D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D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D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7D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23"/>
  </w:style>
  <w:style w:type="paragraph" w:styleId="Footer">
    <w:name w:val="footer"/>
    <w:basedOn w:val="Normal"/>
    <w:link w:val="FooterChar"/>
    <w:uiPriority w:val="99"/>
    <w:unhideWhenUsed/>
    <w:rsid w:val="00C97D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23"/>
  </w:style>
  <w:style w:type="character" w:styleId="Hyperlink">
    <w:name w:val="Hyperlink"/>
    <w:basedOn w:val="DefaultParagraphFont"/>
    <w:uiPriority w:val="99"/>
    <w:unhideWhenUsed/>
    <w:rsid w:val="00C97D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hriambak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thriambak S</dc:creator>
  <cp:keywords/>
  <dc:description/>
  <cp:lastModifiedBy>thriambak S</cp:lastModifiedBy>
  <cp:revision>1</cp:revision>
  <dcterms:created xsi:type="dcterms:W3CDTF">2024-12-09T16:09:00Z</dcterms:created>
  <dcterms:modified xsi:type="dcterms:W3CDTF">2024-12-09T16:45:00Z</dcterms:modified>
</cp:coreProperties>
</file>